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5753" w14:textId="77777777" w:rsidR="00542ECE" w:rsidRPr="009F1D99" w:rsidRDefault="00256149">
      <w:pPr>
        <w:spacing w:before="54"/>
        <w:ind w:left="2403" w:right="2343"/>
        <w:jc w:val="center"/>
        <w:rPr>
          <w:rFonts w:ascii="Calibri" w:eastAsia="Cambria" w:hAnsi="Calibri" w:cs="Calibri"/>
          <w:sz w:val="22"/>
          <w:szCs w:val="22"/>
        </w:rPr>
      </w:pPr>
      <w:r w:rsidRPr="009F1D99">
        <w:rPr>
          <w:rFonts w:ascii="Calibri" w:eastAsia="Cambria" w:hAnsi="Calibri" w:cs="Calibri"/>
          <w:sz w:val="22"/>
          <w:szCs w:val="22"/>
        </w:rPr>
        <w:t xml:space="preserve">DEEKSHA (DEA) CHAUDHERY </w:t>
      </w:r>
    </w:p>
    <w:p w14:paraId="7F40ED88" w14:textId="2BF39500" w:rsidR="00542ECE" w:rsidRPr="009F1D99" w:rsidRDefault="00256149">
      <w:pPr>
        <w:ind w:left="1366" w:right="1333"/>
        <w:jc w:val="center"/>
        <w:rPr>
          <w:rFonts w:ascii="Calibri" w:eastAsia="Cambria" w:hAnsi="Calibri" w:cs="Calibri"/>
          <w:sz w:val="22"/>
          <w:szCs w:val="22"/>
        </w:rPr>
      </w:pPr>
      <w:r w:rsidRPr="009F1D99">
        <w:rPr>
          <w:rFonts w:ascii="Calibri" w:eastAsia="Cambria" w:hAnsi="Calibri" w:cs="Calibri"/>
          <w:sz w:val="22"/>
          <w:szCs w:val="22"/>
        </w:rPr>
        <w:t>647-949-7648</w:t>
      </w:r>
      <w:hyperlink r:id="rId5">
        <w:r w:rsidRPr="009F1D99">
          <w:rPr>
            <w:rFonts w:ascii="Calibri" w:eastAsia="Verdana" w:hAnsi="Calibri" w:cs="Calibri"/>
            <w:sz w:val="22"/>
            <w:szCs w:val="22"/>
          </w:rPr>
          <w:t>•</w:t>
        </w:r>
        <w:r w:rsidRPr="009F1D99">
          <w:rPr>
            <w:rFonts w:ascii="Calibri" w:eastAsia="Cambria" w:hAnsi="Calibri" w:cs="Calibri"/>
            <w:sz w:val="22"/>
            <w:szCs w:val="22"/>
          </w:rPr>
          <w:t>dchaudh</w:t>
        </w:r>
        <w:r w:rsidRPr="009F1D99">
          <w:rPr>
            <w:rFonts w:ascii="Calibri" w:eastAsia="Cambria" w:hAnsi="Calibri" w:cs="Calibri"/>
            <w:sz w:val="22"/>
            <w:szCs w:val="22"/>
          </w:rPr>
          <w:t xml:space="preserve">@edu.uwaterloo.ca </w:t>
        </w:r>
      </w:hyperlink>
    </w:p>
    <w:p w14:paraId="78E56733" w14:textId="31305751" w:rsidR="00542ECE" w:rsidRPr="00912FCF" w:rsidRDefault="00256149" w:rsidP="00EA0FFA">
      <w:pPr>
        <w:spacing w:before="3" w:line="280" w:lineRule="exact"/>
        <w:rPr>
          <w:rFonts w:asciiTheme="minorHAnsi" w:eastAsia="Cambria" w:hAnsiTheme="minorHAnsi" w:cstheme="minorHAnsi"/>
          <w:color w:val="000000" w:themeColor="text1"/>
          <w:sz w:val="22"/>
          <w:szCs w:val="22"/>
        </w:rPr>
      </w:pPr>
      <w:r>
        <w:rPr>
          <w:sz w:val="20"/>
          <w:szCs w:val="20"/>
        </w:rPr>
        <w:pict w14:anchorId="583EFDA7">
          <v:group id="_x0000_s1026" alt="" style="position:absolute;margin-left:101.6pt;margin-top:13.35pt;width:393.95pt;height:.8pt;z-index:-251658240;mso-position-horizontal-relative:page" coordorigin="2032,267" coordsize="7879,16">
            <v:shape id="_x0000_s1027" alt="" style="position:absolute;left:2040;top:275;width:4920;height:0" coordorigin="2040,275" coordsize="4920,0" path="m2040,275r4920,e" filled="f" strokecolor="#0463c1" strokeweight=".82pt">
              <v:path arrowok="t"/>
            </v:shape>
            <v:shape id="_x0000_s1028" alt="" style="position:absolute;left:6960;top:275;width:110;height:0" coordorigin="6960,275" coordsize="110,0" path="m6960,275r110,e" filled="f" strokecolor="#0463c1" strokeweight=".82pt">
              <v:path arrowok="t"/>
            </v:shape>
            <v:shape id="_x0000_s1029" alt="" style="position:absolute;left:7070;top:275;width:106;height:0" coordorigin="7070,275" coordsize="106,0" path="m7070,275r106,e" filled="f" strokecolor="#538134" strokeweight=".82pt">
              <v:path arrowok="t"/>
            </v:shape>
            <v:shape id="_x0000_s1030" alt="" style="position:absolute;left:7176;top:275;width:2726;height:0" coordorigin="7176,275" coordsize="2726,0" path="m7176,275r2726,e" filled="f" strokecolor="#0463c1" strokeweight=".82pt">
              <v:path arrowok="t"/>
            </v:shape>
            <w10:wrap anchorx="page"/>
          </v:group>
        </w:pict>
      </w:r>
      <w:r w:rsidR="00912FCF" w:rsidRPr="00912FCF">
        <w:rPr>
          <w:rFonts w:ascii="Calibri" w:eastAsia="Calibri" w:hAnsi="Calibri" w:cs="Calibri"/>
          <w:color w:val="000000" w:themeColor="text1"/>
          <w:position w:val="-1"/>
          <w:sz w:val="22"/>
          <w:szCs w:val="22"/>
        </w:rPr>
        <w:fldChar w:fldCharType="begin"/>
      </w:r>
      <w:r w:rsidR="00912FCF" w:rsidRPr="00912FCF">
        <w:rPr>
          <w:rFonts w:ascii="Calibri" w:eastAsia="Calibri" w:hAnsi="Calibri" w:cs="Calibri"/>
          <w:color w:val="000000" w:themeColor="text1"/>
          <w:position w:val="-1"/>
          <w:sz w:val="22"/>
          <w:szCs w:val="22"/>
        </w:rPr>
        <w:instrText>HYPERLINK "http://www.linkedin.com/in/dea-chaudhery"</w:instrText>
      </w:r>
      <w:r w:rsidR="00912FCF" w:rsidRPr="00912FCF">
        <w:rPr>
          <w:rFonts w:ascii="Calibri" w:eastAsia="Calibri" w:hAnsi="Calibri" w:cs="Calibri"/>
          <w:color w:val="000000" w:themeColor="text1"/>
          <w:position w:val="-1"/>
          <w:sz w:val="22"/>
          <w:szCs w:val="22"/>
        </w:rPr>
      </w:r>
      <w:r w:rsidR="00912FCF" w:rsidRPr="00912FCF">
        <w:rPr>
          <w:rFonts w:ascii="Calibri" w:eastAsia="Calibri" w:hAnsi="Calibri" w:cs="Calibri"/>
          <w:color w:val="000000" w:themeColor="text1"/>
          <w:position w:val="-1"/>
          <w:sz w:val="22"/>
          <w:szCs w:val="22"/>
        </w:rPr>
        <w:fldChar w:fldCharType="separate"/>
      </w:r>
      <w:r w:rsidRPr="00912FCF">
        <w:rPr>
          <w:rStyle w:val="Hyperlink"/>
          <w:rFonts w:ascii="Calibri" w:eastAsia="Calibri" w:hAnsi="Calibri" w:cs="Calibri"/>
          <w:color w:val="000000" w:themeColor="text1"/>
          <w:position w:val="-1"/>
          <w:sz w:val="22"/>
          <w:szCs w:val="22"/>
          <w:u w:val="none"/>
        </w:rPr>
        <w:t>https://www.linkedin.com</w:t>
      </w:r>
      <w:r w:rsidRPr="00912FCF">
        <w:rPr>
          <w:rStyle w:val="Hyperlink"/>
          <w:rFonts w:ascii="Calibri" w:eastAsia="Calibri" w:hAnsi="Calibri" w:cs="Calibri"/>
          <w:color w:val="000000" w:themeColor="text1"/>
          <w:position w:val="-1"/>
          <w:sz w:val="22"/>
          <w:szCs w:val="22"/>
          <w:u w:val="none"/>
        </w:rPr>
        <w:t>/</w:t>
      </w:r>
      <w:r w:rsidRPr="00912FCF">
        <w:rPr>
          <w:rStyle w:val="Hyperlink"/>
          <w:rFonts w:ascii="Calibri" w:eastAsia="Calibri" w:hAnsi="Calibri" w:cs="Calibri"/>
          <w:color w:val="000000" w:themeColor="text1"/>
          <w:position w:val="-1"/>
          <w:sz w:val="22"/>
          <w:szCs w:val="22"/>
          <w:u w:val="none"/>
        </w:rPr>
        <w:t>in/de</w:t>
      </w:r>
      <w:r w:rsidR="00912FCF" w:rsidRPr="00912FCF">
        <w:rPr>
          <w:rStyle w:val="Hyperlink"/>
          <w:rFonts w:ascii="Calibri" w:eastAsia="Calibri" w:hAnsi="Calibri" w:cs="Calibri"/>
          <w:color w:val="000000" w:themeColor="text1"/>
          <w:position w:val="-1"/>
          <w:sz w:val="22"/>
          <w:szCs w:val="22"/>
          <w:u w:val="none"/>
        </w:rPr>
        <w:t>a</w:t>
      </w:r>
      <w:r w:rsidRPr="00912FCF">
        <w:rPr>
          <w:rStyle w:val="Hyperlink"/>
          <w:rFonts w:ascii="Calibri" w:eastAsia="Calibri" w:hAnsi="Calibri" w:cs="Calibri"/>
          <w:color w:val="000000" w:themeColor="text1"/>
          <w:position w:val="-1"/>
          <w:sz w:val="22"/>
          <w:szCs w:val="22"/>
          <w:u w:val="none"/>
        </w:rPr>
        <w:t>-chaudhery</w:t>
      </w:r>
      <w:r w:rsidR="00912FCF" w:rsidRPr="00912FCF">
        <w:rPr>
          <w:rFonts w:ascii="Calibri" w:eastAsia="Calibri" w:hAnsi="Calibri" w:cs="Calibri"/>
          <w:color w:val="000000" w:themeColor="text1"/>
          <w:position w:val="-1"/>
          <w:sz w:val="22"/>
          <w:szCs w:val="22"/>
        </w:rPr>
        <w:fldChar w:fldCharType="end"/>
      </w:r>
      <w:r w:rsidRPr="00912FCF">
        <w:rPr>
          <w:rFonts w:ascii="Calibri" w:eastAsia="Calibri" w:hAnsi="Calibri" w:cs="Calibri"/>
          <w:color w:val="000000" w:themeColor="text1"/>
          <w:position w:val="-1"/>
          <w:sz w:val="22"/>
          <w:szCs w:val="22"/>
        </w:rPr>
        <w:t xml:space="preserve"> </w:t>
      </w:r>
      <w:r w:rsidRPr="00912FCF">
        <w:rPr>
          <w:rFonts w:ascii="Calibri" w:eastAsia="Verdana" w:hAnsi="Calibri" w:cs="Calibri"/>
          <w:color w:val="000000" w:themeColor="text1"/>
          <w:position w:val="-1"/>
          <w:sz w:val="22"/>
          <w:szCs w:val="22"/>
        </w:rPr>
        <w:t>•</w:t>
      </w:r>
      <w:r w:rsidRPr="00912FCF">
        <w:rPr>
          <w:rFonts w:ascii="Calibri" w:eastAsia="Cambria" w:hAnsi="Calibri" w:cs="Calibri"/>
          <w:color w:val="000000" w:themeColor="text1"/>
          <w:position w:val="-1"/>
          <w:sz w:val="22"/>
          <w:szCs w:val="22"/>
        </w:rPr>
        <w:t xml:space="preserve">  </w:t>
      </w:r>
      <w:hyperlink r:id="rId6" w:history="1">
        <w:r w:rsidR="00EA0FFA" w:rsidRPr="00912FCF">
          <w:rPr>
            <w:rStyle w:val="Hyperlink"/>
            <w:rFonts w:ascii="Calibri" w:eastAsia="Cambria" w:hAnsi="Calibri" w:cs="Calibri"/>
            <w:color w:val="000000" w:themeColor="text1"/>
            <w:position w:val="-1"/>
            <w:sz w:val="22"/>
            <w:szCs w:val="22"/>
            <w:u w:val="none"/>
          </w:rPr>
          <w:t>https://github.com/dea14</w:t>
        </w:r>
      </w:hyperlink>
      <w:r w:rsidR="00EA0FFA" w:rsidRPr="00912FCF">
        <w:rPr>
          <w:rFonts w:ascii="Calibri" w:eastAsia="Cambria" w:hAnsi="Calibri" w:cs="Calibri"/>
          <w:color w:val="000000" w:themeColor="text1"/>
          <w:position w:val="-1"/>
          <w:sz w:val="22"/>
          <w:szCs w:val="22"/>
        </w:rPr>
        <w:t xml:space="preserve"> </w:t>
      </w:r>
      <w:r w:rsidR="00EA0FFA" w:rsidRPr="00912FCF">
        <w:rPr>
          <w:rFonts w:asciiTheme="minorHAnsi" w:eastAsia="Verdana" w:hAnsiTheme="minorHAnsi" w:cstheme="minorHAnsi"/>
          <w:color w:val="000000" w:themeColor="text1"/>
          <w:position w:val="-1"/>
          <w:sz w:val="22"/>
          <w:szCs w:val="22"/>
        </w:rPr>
        <w:t>•</w:t>
      </w:r>
      <w:hyperlink r:id="rId7" w:history="1">
        <w:r w:rsidR="00EA0FFA" w:rsidRPr="00912FCF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  <w:lang w:val="en-US"/>
          </w:rPr>
          <w:t>https://bit.ly</w:t>
        </w:r>
        <w:r w:rsidR="00EA0FFA" w:rsidRPr="00912FCF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  <w:lang w:val="en-US"/>
          </w:rPr>
          <w:t>/</w:t>
        </w:r>
        <w:r w:rsidR="00EA0FFA" w:rsidRPr="00912FCF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  <w:lang w:val="en-US"/>
          </w:rPr>
          <w:t>2MUlaPk</w:t>
        </w:r>
      </w:hyperlink>
    </w:p>
    <w:p w14:paraId="13B505D8" w14:textId="77777777" w:rsidR="00542ECE" w:rsidRPr="009F1D99" w:rsidRDefault="00542ECE">
      <w:pPr>
        <w:spacing w:before="1" w:line="160" w:lineRule="exact"/>
        <w:rPr>
          <w:rFonts w:ascii="Calibri" w:hAnsi="Calibri" w:cs="Calibri"/>
          <w:sz w:val="22"/>
          <w:szCs w:val="22"/>
        </w:rPr>
      </w:pPr>
    </w:p>
    <w:p w14:paraId="22ADDBC1" w14:textId="77777777" w:rsidR="00542ECE" w:rsidRPr="00EA0FFA" w:rsidRDefault="00256149">
      <w:pPr>
        <w:tabs>
          <w:tab w:val="left" w:pos="9460"/>
        </w:tabs>
        <w:spacing w:before="14"/>
        <w:ind w:left="100"/>
        <w:rPr>
          <w:rFonts w:ascii="Calibri" w:hAnsi="Calibri" w:cs="Calibri"/>
          <w:color w:val="0096FF"/>
          <w:sz w:val="22"/>
          <w:szCs w:val="22"/>
        </w:rPr>
      </w:pP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EDUCATION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</w:rPr>
        <w:tab/>
      </w:r>
    </w:p>
    <w:p w14:paraId="02D43C01" w14:textId="77777777" w:rsidR="00542ECE" w:rsidRPr="009F1D99" w:rsidRDefault="00542ECE">
      <w:pPr>
        <w:spacing w:before="9" w:line="140" w:lineRule="exact"/>
        <w:rPr>
          <w:rFonts w:ascii="Calibri" w:hAnsi="Calibri" w:cs="Calibri"/>
          <w:sz w:val="22"/>
          <w:szCs w:val="22"/>
        </w:rPr>
      </w:pPr>
    </w:p>
    <w:p w14:paraId="230EB161" w14:textId="77777777" w:rsidR="00542ECE" w:rsidRPr="009F1D99" w:rsidRDefault="00256149">
      <w:pPr>
        <w:spacing w:line="280" w:lineRule="exact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Calibri" w:hAnsi="Calibri" w:cs="Calibri"/>
          <w:b/>
          <w:position w:val="-1"/>
          <w:sz w:val="22"/>
          <w:szCs w:val="22"/>
        </w:rPr>
        <w:t>Computer Science Co-op</w:t>
      </w:r>
      <w:r w:rsidRPr="009F1D99">
        <w:rPr>
          <w:rFonts w:ascii="Calibri" w:eastAsia="Calibri" w:hAnsi="Calibri" w:cs="Calibri"/>
          <w:position w:val="-1"/>
          <w:sz w:val="22"/>
          <w:szCs w:val="22"/>
        </w:rPr>
        <w:t>, University of Waterloo                                          2019 – Present</w:t>
      </w:r>
    </w:p>
    <w:p w14:paraId="05B7A6DE" w14:textId="682E841D" w:rsidR="00542ECE" w:rsidRPr="009F1D99" w:rsidRDefault="00256149">
      <w:pPr>
        <w:spacing w:line="220" w:lineRule="exact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Calibri" w:hAnsi="Calibri" w:cs="Calibri"/>
          <w:b/>
          <w:position w:val="1"/>
          <w:sz w:val="22"/>
          <w:szCs w:val="22"/>
        </w:rPr>
        <w:t xml:space="preserve">Harold Brathwaite Secondary School </w:t>
      </w:r>
      <w:r w:rsidRPr="009F1D99">
        <w:rPr>
          <w:rFonts w:ascii="Calibri" w:eastAsia="Calibri" w:hAnsi="Calibri" w:cs="Calibri"/>
          <w:position w:val="1"/>
          <w:sz w:val="22"/>
          <w:szCs w:val="22"/>
        </w:rPr>
        <w:t xml:space="preserve">(IB </w:t>
      </w:r>
      <w:proofErr w:type="gramStart"/>
      <w:r w:rsidR="00912FCF" w:rsidRPr="009F1D99">
        <w:rPr>
          <w:rFonts w:ascii="Calibri" w:eastAsia="Calibri" w:hAnsi="Calibri" w:cs="Calibri"/>
          <w:position w:val="1"/>
          <w:sz w:val="22"/>
          <w:szCs w:val="22"/>
        </w:rPr>
        <w:t xml:space="preserve">program)  </w:t>
      </w:r>
      <w:r w:rsidRPr="009F1D99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proofErr w:type="gramEnd"/>
      <w:r w:rsidRPr="009F1D99">
        <w:rPr>
          <w:rFonts w:ascii="Calibri" w:eastAsia="Calibri" w:hAnsi="Calibri" w:cs="Calibri"/>
          <w:position w:val="1"/>
          <w:sz w:val="22"/>
          <w:szCs w:val="22"/>
        </w:rPr>
        <w:t xml:space="preserve">                                   </w:t>
      </w:r>
      <w:r w:rsidR="00912FCF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Pr="009F1D99">
        <w:rPr>
          <w:rFonts w:ascii="Calibri" w:eastAsia="Calibri" w:hAnsi="Calibri" w:cs="Calibri"/>
          <w:position w:val="1"/>
          <w:sz w:val="22"/>
          <w:szCs w:val="22"/>
        </w:rPr>
        <w:t>98.6% grade 12 avg.</w:t>
      </w:r>
    </w:p>
    <w:p w14:paraId="718947D8" w14:textId="77777777" w:rsidR="00542ECE" w:rsidRPr="009F1D99" w:rsidRDefault="00542ECE">
      <w:pPr>
        <w:spacing w:before="3" w:line="160" w:lineRule="exact"/>
        <w:rPr>
          <w:rFonts w:ascii="Calibri" w:hAnsi="Calibri" w:cs="Calibri"/>
          <w:sz w:val="22"/>
          <w:szCs w:val="22"/>
        </w:rPr>
      </w:pPr>
    </w:p>
    <w:p w14:paraId="3A962853" w14:textId="10F326BF" w:rsidR="00542ECE" w:rsidRPr="009F1D99" w:rsidRDefault="00256149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Calibri" w:hAnsi="Calibri" w:cs="Calibri"/>
          <w:b/>
          <w:sz w:val="22"/>
          <w:szCs w:val="22"/>
        </w:rPr>
        <w:t xml:space="preserve">Relevant Courses: </w:t>
      </w:r>
      <w:r w:rsidR="00EA0FFA" w:rsidRPr="00912FCF">
        <w:rPr>
          <w:rFonts w:ascii="Calibri" w:eastAsia="Calibri" w:hAnsi="Calibri" w:cs="Calibri"/>
          <w:bCs/>
          <w:sz w:val="22"/>
          <w:szCs w:val="22"/>
        </w:rPr>
        <w:t>Designing Functional Programs</w:t>
      </w:r>
      <w:r w:rsidR="00EA0FFA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Pr="009F1D99">
        <w:rPr>
          <w:rFonts w:ascii="Calibri" w:eastAsia="Calibri" w:hAnsi="Calibri" w:cs="Calibri"/>
          <w:sz w:val="22"/>
          <w:szCs w:val="22"/>
        </w:rPr>
        <w:t>Algebra (Honours) Mathematic</w:t>
      </w:r>
      <w:r w:rsidRPr="009F1D99">
        <w:rPr>
          <w:rFonts w:ascii="Calibri" w:eastAsia="Calibri" w:hAnsi="Calibri" w:cs="Calibri"/>
          <w:sz w:val="22"/>
          <w:szCs w:val="22"/>
        </w:rPr>
        <w:t xml:space="preserve">s, Calculus (Honours) Mathematics, </w:t>
      </w:r>
    </w:p>
    <w:p w14:paraId="64E2AEC2" w14:textId="77777777" w:rsidR="00542ECE" w:rsidRPr="009F1D99" w:rsidRDefault="00542ECE">
      <w:pPr>
        <w:spacing w:before="4" w:line="140" w:lineRule="exact"/>
        <w:rPr>
          <w:rFonts w:ascii="Calibri" w:hAnsi="Calibri" w:cs="Calibri"/>
          <w:sz w:val="22"/>
          <w:szCs w:val="22"/>
        </w:rPr>
      </w:pPr>
    </w:p>
    <w:p w14:paraId="67573233" w14:textId="77777777" w:rsidR="00542ECE" w:rsidRPr="00EA0FFA" w:rsidRDefault="00256149">
      <w:pPr>
        <w:tabs>
          <w:tab w:val="left" w:pos="9460"/>
        </w:tabs>
        <w:ind w:left="100"/>
        <w:rPr>
          <w:rFonts w:ascii="Calibri" w:hAnsi="Calibri" w:cs="Calibri"/>
          <w:color w:val="0096FF"/>
          <w:sz w:val="22"/>
          <w:szCs w:val="22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TECHNICAL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AND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SOFT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SKILLS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ab/>
      </w:r>
    </w:p>
    <w:p w14:paraId="172DB3AF" w14:textId="77777777" w:rsidR="00542ECE" w:rsidRPr="009F1D99" w:rsidRDefault="00542ECE">
      <w:pPr>
        <w:spacing w:before="3" w:line="160" w:lineRule="exact"/>
        <w:rPr>
          <w:rFonts w:ascii="Calibri" w:hAnsi="Calibri" w:cs="Calibri"/>
          <w:sz w:val="22"/>
          <w:szCs w:val="22"/>
        </w:rPr>
      </w:pPr>
    </w:p>
    <w:p w14:paraId="4F52FC4B" w14:textId="7557AD8B" w:rsidR="00542ECE" w:rsidRPr="009F1D99" w:rsidRDefault="00256149">
      <w:pPr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Calibri" w:hAnsi="Calibri" w:cs="Calibri"/>
          <w:b/>
          <w:sz w:val="22"/>
          <w:szCs w:val="22"/>
        </w:rPr>
        <w:t xml:space="preserve">Technical Skills: Proficient:  </w:t>
      </w:r>
      <w:r w:rsidRPr="009F1D99">
        <w:rPr>
          <w:rFonts w:ascii="Calibri" w:eastAsia="Calibri" w:hAnsi="Calibri" w:cs="Calibri"/>
          <w:sz w:val="22"/>
          <w:szCs w:val="22"/>
        </w:rPr>
        <w:t>HTML, CSS</w:t>
      </w:r>
      <w:r w:rsidR="00A4450D" w:rsidRPr="009F1D99">
        <w:rPr>
          <w:rFonts w:ascii="Calibri" w:eastAsia="Calibri" w:hAnsi="Calibri" w:cs="Calibri"/>
          <w:sz w:val="22"/>
          <w:szCs w:val="22"/>
        </w:rPr>
        <w:t xml:space="preserve">, </w:t>
      </w:r>
      <w:r w:rsidR="00A4450D" w:rsidRPr="009F1D99">
        <w:rPr>
          <w:rFonts w:ascii="Calibri" w:eastAsia="Calibri" w:hAnsi="Calibri" w:cs="Calibri"/>
          <w:sz w:val="22"/>
          <w:szCs w:val="22"/>
        </w:rPr>
        <w:t>Racket</w:t>
      </w:r>
      <w:r w:rsidR="00EA0FFA">
        <w:rPr>
          <w:rFonts w:ascii="Calibri" w:eastAsia="Calibri" w:hAnsi="Calibri" w:cs="Calibri"/>
          <w:sz w:val="22"/>
          <w:szCs w:val="22"/>
        </w:rPr>
        <w:t>, Git</w:t>
      </w:r>
      <w:r w:rsidRPr="009F1D99">
        <w:rPr>
          <w:rFonts w:ascii="Calibri" w:eastAsia="Calibri" w:hAnsi="Calibri" w:cs="Calibri"/>
          <w:sz w:val="22"/>
          <w:szCs w:val="22"/>
        </w:rPr>
        <w:t xml:space="preserve"> </w:t>
      </w:r>
      <w:r w:rsidR="00A4450D" w:rsidRPr="009F1D99">
        <w:rPr>
          <w:rFonts w:ascii="Calibri" w:eastAsia="Calibri" w:hAnsi="Calibri" w:cs="Calibri"/>
          <w:sz w:val="22"/>
          <w:szCs w:val="22"/>
        </w:rPr>
        <w:t xml:space="preserve">  </w:t>
      </w:r>
      <w:r w:rsidRPr="009F1D99">
        <w:rPr>
          <w:rFonts w:ascii="Calibri" w:eastAsia="Calibri" w:hAnsi="Calibri" w:cs="Calibri"/>
          <w:sz w:val="22"/>
          <w:szCs w:val="22"/>
        </w:rPr>
        <w:t xml:space="preserve">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Intermediate: </w:t>
      </w:r>
      <w:r w:rsidR="00A4450D" w:rsidRPr="009F1D99">
        <w:rPr>
          <w:rFonts w:ascii="Calibri" w:eastAsia="Calibri" w:hAnsi="Calibri" w:cs="Calibri"/>
          <w:sz w:val="22"/>
          <w:szCs w:val="22"/>
        </w:rPr>
        <w:t>JavaScript, C</w:t>
      </w:r>
    </w:p>
    <w:p w14:paraId="3DA59A2B" w14:textId="77777777" w:rsidR="00542ECE" w:rsidRPr="009F1D99" w:rsidRDefault="00256149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Calibri" w:hAnsi="Calibri" w:cs="Calibri"/>
          <w:b/>
          <w:sz w:val="22"/>
          <w:szCs w:val="22"/>
        </w:rPr>
        <w:t xml:space="preserve">Soft Skills:  </w:t>
      </w:r>
      <w:r w:rsidRPr="009F1D99">
        <w:rPr>
          <w:rFonts w:ascii="Calibri" w:eastAsia="Calibri" w:hAnsi="Calibri" w:cs="Calibri"/>
          <w:sz w:val="22"/>
          <w:szCs w:val="22"/>
        </w:rPr>
        <w:t>Teamwork, Communication Skills, Public Speaking, Strong Work Ethic</w:t>
      </w:r>
    </w:p>
    <w:p w14:paraId="1518440F" w14:textId="77777777" w:rsidR="00542ECE" w:rsidRPr="009F1D99" w:rsidRDefault="00542ECE">
      <w:pPr>
        <w:spacing w:before="6" w:line="120" w:lineRule="exact"/>
        <w:rPr>
          <w:rFonts w:ascii="Calibri" w:hAnsi="Calibri" w:cs="Calibri"/>
          <w:sz w:val="22"/>
          <w:szCs w:val="22"/>
        </w:rPr>
      </w:pPr>
    </w:p>
    <w:p w14:paraId="5EF79E28" w14:textId="77777777" w:rsidR="00542ECE" w:rsidRPr="009F1D99" w:rsidRDefault="00542ECE">
      <w:pPr>
        <w:spacing w:line="200" w:lineRule="exact"/>
        <w:rPr>
          <w:rFonts w:ascii="Calibri" w:hAnsi="Calibri" w:cs="Calibri"/>
          <w:sz w:val="22"/>
          <w:szCs w:val="22"/>
        </w:rPr>
      </w:pPr>
    </w:p>
    <w:p w14:paraId="5C7B52E6" w14:textId="77777777" w:rsidR="00542ECE" w:rsidRPr="00EA0FFA" w:rsidRDefault="00256149">
      <w:pPr>
        <w:tabs>
          <w:tab w:val="left" w:pos="9460"/>
        </w:tabs>
        <w:spacing w:line="280" w:lineRule="exact"/>
        <w:ind w:left="100"/>
        <w:rPr>
          <w:rFonts w:ascii="Calibri" w:hAnsi="Calibri" w:cs="Calibri"/>
          <w:color w:val="0096FF"/>
          <w:sz w:val="22"/>
          <w:szCs w:val="22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EA0FFA">
        <w:rPr>
          <w:rFonts w:ascii="Calibri" w:eastAsia="Calibri" w:hAnsi="Calibri" w:cs="Calibri"/>
          <w:b/>
          <w:color w:val="0096FF"/>
          <w:position w:val="-1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PROFESSIONAL</w:t>
      </w:r>
      <w:r w:rsidRPr="00EA0FFA">
        <w:rPr>
          <w:rFonts w:ascii="Calibri" w:hAnsi="Calibri" w:cs="Calibri"/>
          <w:color w:val="0096FF"/>
          <w:position w:val="-1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position w:val="-1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WORK</w:t>
      </w:r>
      <w:r w:rsidRPr="00EA0FFA">
        <w:rPr>
          <w:rFonts w:ascii="Calibri" w:hAnsi="Calibri" w:cs="Calibri"/>
          <w:color w:val="0096FF"/>
          <w:position w:val="-1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position w:val="-1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EXPERIENCE</w:t>
      </w:r>
      <w:r w:rsidRPr="00EA0FFA">
        <w:rPr>
          <w:rFonts w:ascii="Calibri" w:hAnsi="Calibri" w:cs="Calibri"/>
          <w:color w:val="0096FF"/>
          <w:position w:val="-1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hAnsi="Calibri" w:cs="Calibri"/>
          <w:color w:val="0096FF"/>
          <w:position w:val="-1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ab/>
      </w:r>
    </w:p>
    <w:p w14:paraId="022830C1" w14:textId="77777777" w:rsidR="00542ECE" w:rsidRPr="009F1D99" w:rsidRDefault="00256149">
      <w:pPr>
        <w:spacing w:line="200" w:lineRule="exact"/>
        <w:ind w:left="100"/>
        <w:rPr>
          <w:rFonts w:ascii="Calibri" w:eastAsia="Cambria" w:hAnsi="Calibri" w:cs="Calibri"/>
          <w:sz w:val="22"/>
          <w:szCs w:val="22"/>
        </w:rPr>
      </w:pPr>
      <w:r w:rsidRPr="009F1D99">
        <w:rPr>
          <w:rFonts w:ascii="Calibri" w:eastAsia="Cambria" w:hAnsi="Calibri" w:cs="Calibri"/>
          <w:b/>
          <w:sz w:val="22"/>
          <w:szCs w:val="22"/>
        </w:rPr>
        <w:t xml:space="preserve"> </w:t>
      </w:r>
    </w:p>
    <w:p w14:paraId="740317D7" w14:textId="00AEDABF" w:rsidR="00A4450D" w:rsidRPr="009F1D99" w:rsidRDefault="00256149" w:rsidP="009F1D99">
      <w:pPr>
        <w:spacing w:line="220" w:lineRule="exact"/>
        <w:ind w:left="100"/>
        <w:rPr>
          <w:rFonts w:ascii="Calibri" w:eastAsia="Calibri" w:hAnsi="Calibri" w:cs="Calibri"/>
          <w:color w:val="000000"/>
          <w:sz w:val="22"/>
          <w:szCs w:val="22"/>
        </w:rPr>
      </w:pPr>
      <w:r w:rsidRPr="009F1D99">
        <w:rPr>
          <w:rFonts w:ascii="Calibri" w:eastAsia="Cambria" w:hAnsi="Calibri" w:cs="Calibri"/>
          <w:b/>
          <w:sz w:val="22"/>
          <w:szCs w:val="22"/>
        </w:rPr>
        <w:t xml:space="preserve">Web Developer, </w:t>
      </w:r>
      <w:r w:rsidRPr="009F1D99">
        <w:rPr>
          <w:rFonts w:ascii="Calibri" w:eastAsia="Calibri" w:hAnsi="Calibri" w:cs="Calibri"/>
          <w:i/>
          <w:sz w:val="22"/>
          <w:szCs w:val="22"/>
        </w:rPr>
        <w:t xml:space="preserve">Yoga Element X </w:t>
      </w:r>
      <w:r w:rsidRPr="009F1D99">
        <w:rPr>
          <w:rFonts w:ascii="Calibri" w:eastAsia="Calibri" w:hAnsi="Calibri" w:cs="Calibri"/>
          <w:sz w:val="22"/>
          <w:szCs w:val="22"/>
        </w:rPr>
        <w:t>(</w:t>
      </w:r>
      <w:proofErr w:type="gramStart"/>
      <w:r w:rsidRPr="009F1D99">
        <w:rPr>
          <w:rFonts w:ascii="Calibri" w:hAnsi="Calibri" w:cs="Calibri"/>
          <w:color w:val="0463C1"/>
          <w:sz w:val="22"/>
          <w:szCs w:val="22"/>
          <w:u w:val="single" w:color="0463C1"/>
        </w:rPr>
        <w:t>https://yogaelementx.com</w:t>
      </w:r>
      <w:r w:rsidRPr="009F1D99">
        <w:rPr>
          <w:rFonts w:ascii="Calibri" w:eastAsia="Calibri" w:hAnsi="Calibri" w:cs="Calibri"/>
          <w:color w:val="000000"/>
          <w:sz w:val="22"/>
          <w:szCs w:val="22"/>
        </w:rPr>
        <w:t xml:space="preserve">)   </w:t>
      </w:r>
      <w:proofErr w:type="gramEnd"/>
      <w:r w:rsidRPr="009F1D99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November 2018 – Present</w:t>
      </w:r>
    </w:p>
    <w:p w14:paraId="7086EE09" w14:textId="4D84C31C" w:rsidR="00A4450D" w:rsidRPr="009F1D99" w:rsidRDefault="00256149" w:rsidP="00A4450D">
      <w:pPr>
        <w:spacing w:line="200" w:lineRule="exact"/>
        <w:ind w:left="46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Created </w:t>
      </w:r>
      <w:r w:rsidR="00A4450D" w:rsidRPr="009F1D99">
        <w:rPr>
          <w:rFonts w:ascii="Calibri" w:eastAsia="Calibri" w:hAnsi="Calibri" w:cs="Calibri"/>
          <w:b/>
          <w:sz w:val="22"/>
          <w:szCs w:val="22"/>
        </w:rPr>
        <w:t>website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Pr="009F1D99">
        <w:rPr>
          <w:rFonts w:ascii="Calibri" w:eastAsia="Calibri" w:hAnsi="Calibri" w:cs="Calibri"/>
          <w:sz w:val="22"/>
          <w:szCs w:val="22"/>
        </w:rPr>
        <w:t>working with a team of 3</w:t>
      </w:r>
      <w:r w:rsidR="00A4450D" w:rsidRPr="009F1D99">
        <w:rPr>
          <w:rFonts w:ascii="Calibri" w:eastAsia="Calibri" w:hAnsi="Calibri" w:cs="Calibri"/>
          <w:sz w:val="22"/>
          <w:szCs w:val="22"/>
        </w:rPr>
        <w:t xml:space="preserve"> (HTML, CSS, JavaScript)</w:t>
      </w:r>
    </w:p>
    <w:p w14:paraId="793DE076" w14:textId="46A2AF7B" w:rsidR="00A4450D" w:rsidRPr="009F1D99" w:rsidRDefault="00A4450D" w:rsidP="00A4450D">
      <w:pPr>
        <w:spacing w:line="220" w:lineRule="exact"/>
        <w:ind w:left="460"/>
        <w:rPr>
          <w:rFonts w:ascii="Calibri" w:eastAsia="Calibri" w:hAnsi="Calibri" w:cs="Calibri"/>
          <w:bCs/>
          <w:sz w:val="22"/>
          <w:szCs w:val="22"/>
        </w:rPr>
      </w:pPr>
      <w:r w:rsidRPr="009F1D99">
        <w:rPr>
          <w:rFonts w:ascii="Calibri" w:eastAsia="Verdana" w:hAnsi="Calibri" w:cs="Calibri"/>
          <w:position w:val="1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position w:val="1"/>
          <w:sz w:val="22"/>
          <w:szCs w:val="22"/>
        </w:rPr>
        <w:t xml:space="preserve">Maintained </w:t>
      </w:r>
      <w:r w:rsidRPr="009F1D99">
        <w:rPr>
          <w:rFonts w:ascii="Calibri" w:eastAsia="Calibri" w:hAnsi="Calibri" w:cs="Calibri"/>
          <w:bCs/>
          <w:position w:val="1"/>
          <w:sz w:val="22"/>
          <w:szCs w:val="22"/>
        </w:rPr>
        <w:t>Version Control (git)</w:t>
      </w:r>
    </w:p>
    <w:p w14:paraId="32910D5E" w14:textId="5E4A3E93" w:rsidR="00542ECE" w:rsidRPr="009F1D99" w:rsidRDefault="00256149">
      <w:pPr>
        <w:spacing w:line="200" w:lineRule="exact"/>
        <w:ind w:left="46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Designed the UX/UI </w:t>
      </w:r>
      <w:r w:rsidRPr="009F1D99">
        <w:rPr>
          <w:rFonts w:ascii="Calibri" w:eastAsia="Calibri" w:hAnsi="Calibri" w:cs="Calibri"/>
          <w:sz w:val="22"/>
          <w:szCs w:val="22"/>
        </w:rPr>
        <w:t>for website, iterating continuously as needed.</w:t>
      </w:r>
    </w:p>
    <w:p w14:paraId="01BA8B9F" w14:textId="77777777" w:rsidR="00542ECE" w:rsidRPr="009F1D99" w:rsidRDefault="00256149">
      <w:pPr>
        <w:spacing w:line="220" w:lineRule="exact"/>
        <w:ind w:left="46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Created </w:t>
      </w:r>
      <w:r w:rsidRPr="009F1D99">
        <w:rPr>
          <w:rFonts w:ascii="Calibri" w:eastAsia="Calibri" w:hAnsi="Calibri" w:cs="Calibri"/>
          <w:sz w:val="22"/>
          <w:szCs w:val="22"/>
        </w:rPr>
        <w:t>company logo from scratch.</w:t>
      </w:r>
    </w:p>
    <w:p w14:paraId="4122FB8B" w14:textId="316ECF3F" w:rsidR="00A4450D" w:rsidRPr="009F1D99" w:rsidRDefault="00256149" w:rsidP="00A4450D">
      <w:pPr>
        <w:spacing w:line="220" w:lineRule="exact"/>
        <w:ind w:left="46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position w:val="1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position w:val="1"/>
          <w:sz w:val="22"/>
          <w:szCs w:val="22"/>
        </w:rPr>
        <w:t>Collabor</w:t>
      </w:r>
      <w:r w:rsidRPr="009F1D99">
        <w:rPr>
          <w:rFonts w:ascii="Calibri" w:eastAsia="Calibri" w:hAnsi="Calibri" w:cs="Calibri"/>
          <w:b/>
          <w:position w:val="1"/>
          <w:sz w:val="22"/>
          <w:szCs w:val="22"/>
        </w:rPr>
        <w:t xml:space="preserve">ated </w:t>
      </w:r>
      <w:r w:rsidRPr="009F1D99">
        <w:rPr>
          <w:rFonts w:ascii="Calibri" w:eastAsia="Calibri" w:hAnsi="Calibri" w:cs="Calibri"/>
          <w:position w:val="1"/>
          <w:sz w:val="22"/>
          <w:szCs w:val="22"/>
        </w:rPr>
        <w:t>with yoga professionals, to promote product on social media</w:t>
      </w:r>
    </w:p>
    <w:p w14:paraId="2A16DF62" w14:textId="77777777" w:rsidR="00542ECE" w:rsidRPr="009F1D99" w:rsidRDefault="00542ECE">
      <w:pPr>
        <w:spacing w:before="3" w:line="160" w:lineRule="exact"/>
        <w:rPr>
          <w:rFonts w:ascii="Calibri" w:hAnsi="Calibri" w:cs="Calibri"/>
          <w:sz w:val="22"/>
          <w:szCs w:val="22"/>
        </w:rPr>
      </w:pPr>
    </w:p>
    <w:p w14:paraId="01F0FEFA" w14:textId="2E8A85BD" w:rsidR="009F1D99" w:rsidRDefault="009F1D99" w:rsidP="009F1D99">
      <w:pPr>
        <w:spacing w:line="260" w:lineRule="exact"/>
        <w:ind w:left="100"/>
        <w:rPr>
          <w:rFonts w:asciiTheme="minorHAnsi" w:eastAsia="Calibri" w:hAnsiTheme="minorHAnsi" w:cstheme="minorHAnsi"/>
          <w:sz w:val="22"/>
          <w:szCs w:val="22"/>
        </w:rPr>
      </w:pPr>
      <w:r w:rsidRPr="00EA0FFA">
        <w:rPr>
          <w:rFonts w:asciiTheme="minorHAnsi" w:eastAsia="Cambria" w:hAnsiTheme="minorHAnsi" w:cstheme="minorHAnsi"/>
          <w:b/>
          <w:sz w:val="22"/>
          <w:szCs w:val="22"/>
        </w:rPr>
        <w:t>Sponsorship Coordinator</w:t>
      </w:r>
      <w:r w:rsidR="00256149" w:rsidRPr="00EA0FFA">
        <w:rPr>
          <w:rFonts w:asciiTheme="minorHAnsi" w:eastAsia="Cambria" w:hAnsiTheme="minorHAnsi" w:cstheme="minorHAnsi"/>
          <w:b/>
          <w:sz w:val="22"/>
          <w:szCs w:val="22"/>
        </w:rPr>
        <w:t xml:space="preserve">, </w:t>
      </w:r>
      <w:proofErr w:type="spellStart"/>
      <w:r w:rsidRPr="00EA0FFA">
        <w:rPr>
          <w:rFonts w:asciiTheme="minorHAnsi" w:eastAsia="Calibri" w:hAnsiTheme="minorHAnsi" w:cstheme="minorHAnsi"/>
          <w:i/>
          <w:sz w:val="22"/>
          <w:szCs w:val="22"/>
        </w:rPr>
        <w:t>TOHacks</w:t>
      </w:r>
      <w:proofErr w:type="spellEnd"/>
      <w:r w:rsidRPr="00EA0FFA">
        <w:rPr>
          <w:rFonts w:asciiTheme="minorHAnsi" w:eastAsia="Calibri" w:hAnsiTheme="minorHAnsi" w:cstheme="minorHAnsi"/>
          <w:i/>
          <w:sz w:val="22"/>
          <w:szCs w:val="22"/>
        </w:rPr>
        <w:t xml:space="preserve"> 2020</w:t>
      </w:r>
      <w:r w:rsidR="00256149" w:rsidRPr="00EA0FFA">
        <w:rPr>
          <w:rFonts w:asciiTheme="minorHAnsi" w:eastAsia="Calibri" w:hAnsiTheme="minorHAnsi" w:cstheme="minorHAnsi"/>
          <w:i/>
          <w:sz w:val="22"/>
          <w:szCs w:val="22"/>
        </w:rPr>
        <w:t xml:space="preserve">                                                         </w:t>
      </w:r>
      <w:r w:rsidRPr="00EA0FFA">
        <w:rPr>
          <w:rFonts w:asciiTheme="minorHAnsi" w:eastAsia="Calibri" w:hAnsiTheme="minorHAnsi" w:cstheme="minorHAnsi"/>
          <w:i/>
          <w:sz w:val="22"/>
          <w:szCs w:val="22"/>
        </w:rPr>
        <w:t xml:space="preserve">    </w:t>
      </w:r>
      <w:r w:rsidR="00256149" w:rsidRPr="00EA0FFA">
        <w:rPr>
          <w:rFonts w:asciiTheme="minorHAnsi" w:eastAsia="Calibri" w:hAnsiTheme="minorHAnsi" w:cstheme="minorHAnsi"/>
          <w:i/>
          <w:sz w:val="22"/>
          <w:szCs w:val="22"/>
        </w:rPr>
        <w:t xml:space="preserve">  </w:t>
      </w:r>
      <w:r w:rsidRPr="00EA0FFA">
        <w:rPr>
          <w:rFonts w:asciiTheme="minorHAnsi" w:eastAsia="Calibri" w:hAnsiTheme="minorHAnsi" w:cstheme="minorHAnsi"/>
          <w:i/>
          <w:sz w:val="22"/>
          <w:szCs w:val="22"/>
        </w:rPr>
        <w:t xml:space="preserve">  </w:t>
      </w:r>
      <w:r w:rsidR="00912FCF">
        <w:rPr>
          <w:rFonts w:asciiTheme="minorHAnsi" w:eastAsia="Calibri" w:hAnsiTheme="minorHAnsi" w:cstheme="minorHAnsi"/>
          <w:i/>
          <w:sz w:val="22"/>
          <w:szCs w:val="22"/>
        </w:rPr>
        <w:t xml:space="preserve"> </w:t>
      </w:r>
      <w:r w:rsidRPr="00EA0FFA">
        <w:rPr>
          <w:rFonts w:asciiTheme="minorHAnsi" w:eastAsia="Calibri" w:hAnsiTheme="minorHAnsi" w:cstheme="minorHAnsi"/>
          <w:i/>
          <w:sz w:val="22"/>
          <w:szCs w:val="22"/>
        </w:rPr>
        <w:t xml:space="preserve"> </w:t>
      </w:r>
      <w:r w:rsidR="00256149" w:rsidRPr="00EA0FFA">
        <w:rPr>
          <w:rFonts w:asciiTheme="minorHAnsi" w:eastAsia="Calibri" w:hAnsiTheme="minorHAnsi" w:cstheme="minorHAnsi"/>
          <w:sz w:val="22"/>
          <w:szCs w:val="22"/>
        </w:rPr>
        <w:t xml:space="preserve">June 2019 – </w:t>
      </w:r>
      <w:r w:rsidRPr="00EA0FFA">
        <w:rPr>
          <w:rFonts w:asciiTheme="minorHAnsi" w:eastAsia="Calibri" w:hAnsiTheme="minorHAnsi" w:cstheme="minorHAnsi"/>
          <w:sz w:val="22"/>
          <w:szCs w:val="22"/>
        </w:rPr>
        <w:t>Present</w:t>
      </w:r>
    </w:p>
    <w:p w14:paraId="2DCADBA9" w14:textId="7E562689" w:rsidR="00912FCF" w:rsidRPr="009F1D99" w:rsidRDefault="00912FCF" w:rsidP="00912FCF">
      <w:pPr>
        <w:spacing w:line="200" w:lineRule="exact"/>
        <w:ind w:left="46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12FCF">
        <w:rPr>
          <w:rFonts w:ascii="Calibri" w:hAnsi="Calibri" w:cs="Calibri"/>
          <w:b/>
          <w:bCs/>
          <w:color w:val="333333"/>
          <w:sz w:val="22"/>
          <w:szCs w:val="22"/>
        </w:rPr>
        <w:t>Secured Sponsorship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Pr="00912FCF">
        <w:rPr>
          <w:rFonts w:ascii="Calibri" w:hAnsi="Calibri" w:cs="Calibri"/>
          <w:color w:val="333333"/>
          <w:sz w:val="22"/>
          <w:szCs w:val="22"/>
        </w:rPr>
        <w:t>for the hackathon for summer 2020 with over 600+ participants</w:t>
      </w:r>
    </w:p>
    <w:p w14:paraId="5A59B26B" w14:textId="3161800E" w:rsidR="00912FCF" w:rsidRPr="009F1D99" w:rsidRDefault="00912FCF" w:rsidP="00912FCF">
      <w:pPr>
        <w:spacing w:line="220" w:lineRule="exact"/>
        <w:ind w:left="460"/>
        <w:rPr>
          <w:rFonts w:ascii="Calibri" w:eastAsia="Calibri" w:hAnsi="Calibri" w:cs="Calibri"/>
          <w:bCs/>
          <w:sz w:val="22"/>
          <w:szCs w:val="22"/>
        </w:rPr>
      </w:pPr>
      <w:r w:rsidRPr="009F1D99">
        <w:rPr>
          <w:rFonts w:ascii="Calibri" w:eastAsia="Verdana" w:hAnsi="Calibri" w:cs="Calibri"/>
          <w:position w:val="1"/>
          <w:sz w:val="22"/>
          <w:szCs w:val="22"/>
        </w:rPr>
        <w:t xml:space="preserve">•   </w:t>
      </w:r>
      <w:r w:rsidRPr="00912FCF">
        <w:rPr>
          <w:rFonts w:ascii="Calibri" w:hAnsi="Calibri" w:cs="Calibri"/>
          <w:b/>
          <w:bCs/>
          <w:color w:val="333333"/>
          <w:sz w:val="22"/>
          <w:szCs w:val="22"/>
          <w:shd w:val="clear" w:color="auto" w:fill="FFFFFF"/>
        </w:rPr>
        <w:t>Reached out and maintained relationships</w:t>
      </w:r>
      <w:r w:rsidRPr="009F1D99">
        <w:rPr>
          <w:rFonts w:ascii="Calibri" w:eastAsia="Calibri" w:hAnsi="Calibri" w:cs="Calibri"/>
          <w:b/>
          <w:position w:val="1"/>
          <w:sz w:val="22"/>
          <w:szCs w:val="22"/>
        </w:rPr>
        <w:t xml:space="preserve"> </w:t>
      </w:r>
      <w:r w:rsidRPr="00912FCF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with sponsors including TD, </w:t>
      </w:r>
      <w:proofErr w:type="spellStart"/>
      <w:r w:rsidRPr="00912FCF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pWc</w:t>
      </w:r>
      <w:proofErr w:type="spellEnd"/>
      <w:r w:rsidRPr="00912FCF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, and Staples</w:t>
      </w:r>
    </w:p>
    <w:p w14:paraId="3E1E8C69" w14:textId="400205D8" w:rsidR="00912FCF" w:rsidRPr="009F1D99" w:rsidRDefault="00912FCF" w:rsidP="00912FCF">
      <w:pPr>
        <w:spacing w:line="200" w:lineRule="exact"/>
        <w:ind w:left="46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12FCF">
        <w:rPr>
          <w:rFonts w:ascii="Calibri" w:hAnsi="Calibri" w:cs="Calibri"/>
          <w:b/>
          <w:bCs/>
          <w:color w:val="333333"/>
          <w:sz w:val="22"/>
          <w:szCs w:val="22"/>
        </w:rPr>
        <w:t>Collaborated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912FCF">
        <w:rPr>
          <w:rFonts w:ascii="Calibri" w:hAnsi="Calibri" w:cs="Calibri"/>
          <w:color w:val="333333"/>
          <w:sz w:val="22"/>
          <w:szCs w:val="22"/>
        </w:rPr>
        <w:t>with an executive team of over 20+ members</w:t>
      </w:r>
      <w:r w:rsidRPr="009F1D99">
        <w:rPr>
          <w:rFonts w:ascii="Calibri" w:eastAsia="Calibri" w:hAnsi="Calibri" w:cs="Calibri"/>
          <w:sz w:val="22"/>
          <w:szCs w:val="22"/>
        </w:rPr>
        <w:t>.</w:t>
      </w:r>
    </w:p>
    <w:p w14:paraId="28A769B2" w14:textId="77777777" w:rsidR="00912FCF" w:rsidRDefault="00912FCF" w:rsidP="009F1D99">
      <w:pPr>
        <w:spacing w:line="220" w:lineRule="exact"/>
        <w:ind w:left="100"/>
        <w:rPr>
          <w:rFonts w:ascii="Calibri" w:hAnsi="Calibri" w:cs="Calibri"/>
          <w:b/>
          <w:bCs/>
          <w:color w:val="333333"/>
          <w:sz w:val="22"/>
          <w:szCs w:val="22"/>
        </w:rPr>
      </w:pPr>
    </w:p>
    <w:p w14:paraId="56D1F981" w14:textId="398E98D9" w:rsidR="009F1D99" w:rsidRPr="009F1D99" w:rsidRDefault="009F1D99" w:rsidP="009F1D99">
      <w:pPr>
        <w:spacing w:line="220" w:lineRule="exact"/>
        <w:ind w:left="1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mbria" w:hAnsi="Calibri" w:cs="Calibri"/>
          <w:b/>
          <w:sz w:val="22"/>
          <w:szCs w:val="22"/>
        </w:rPr>
        <w:t>Director of Web and Technology</w:t>
      </w:r>
      <w:r w:rsidRPr="009F1D99">
        <w:rPr>
          <w:rFonts w:ascii="Calibri" w:eastAsia="Cambria" w:hAnsi="Calibri" w:cs="Calibri"/>
          <w:b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sz w:val="22"/>
          <w:szCs w:val="22"/>
        </w:rPr>
        <w:t>LEAP conference</w:t>
      </w:r>
      <w:r w:rsidRPr="009F1D99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Pr="009F1D99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</w:t>
      </w:r>
      <w:r w:rsidR="00912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January</w:t>
      </w:r>
      <w:r w:rsidRPr="009F1D99">
        <w:rPr>
          <w:rFonts w:ascii="Calibri" w:eastAsia="Calibri" w:hAnsi="Calibri" w:cs="Calibri"/>
          <w:color w:val="000000"/>
          <w:sz w:val="22"/>
          <w:szCs w:val="22"/>
        </w:rPr>
        <w:t xml:space="preserve"> 201</w:t>
      </w:r>
      <w:r>
        <w:rPr>
          <w:rFonts w:ascii="Calibri" w:eastAsia="Calibri" w:hAnsi="Calibri" w:cs="Calibri"/>
          <w:color w:val="000000"/>
          <w:sz w:val="22"/>
          <w:szCs w:val="22"/>
        </w:rPr>
        <w:t>9</w:t>
      </w:r>
      <w:r w:rsidRPr="009F1D99">
        <w:rPr>
          <w:rFonts w:ascii="Calibri" w:eastAsia="Calibri" w:hAnsi="Calibri" w:cs="Calibri"/>
          <w:color w:val="000000"/>
          <w:sz w:val="22"/>
          <w:szCs w:val="22"/>
        </w:rPr>
        <w:t xml:space="preserve"> – </w:t>
      </w:r>
      <w:r>
        <w:rPr>
          <w:rFonts w:ascii="Calibri" w:eastAsia="Calibri" w:hAnsi="Calibri" w:cs="Calibri"/>
          <w:color w:val="000000"/>
          <w:sz w:val="22"/>
          <w:szCs w:val="22"/>
        </w:rPr>
        <w:t>April 2019</w:t>
      </w:r>
    </w:p>
    <w:p w14:paraId="505D9B76" w14:textId="7734CA3E" w:rsidR="009F1D99" w:rsidRPr="009F1D99" w:rsidRDefault="009F1D99" w:rsidP="009F1D99">
      <w:pPr>
        <w:spacing w:line="200" w:lineRule="exact"/>
        <w:ind w:left="46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Created website, </w:t>
      </w:r>
      <w:r w:rsidRPr="009F1D99">
        <w:rPr>
          <w:rFonts w:ascii="Calibri" w:eastAsia="Calibri" w:hAnsi="Calibri" w:cs="Calibri"/>
          <w:sz w:val="22"/>
          <w:szCs w:val="22"/>
        </w:rPr>
        <w:t xml:space="preserve">working with a team of </w:t>
      </w:r>
      <w:r>
        <w:rPr>
          <w:rFonts w:ascii="Calibri" w:eastAsia="Calibri" w:hAnsi="Calibri" w:cs="Calibri"/>
          <w:sz w:val="22"/>
          <w:szCs w:val="22"/>
        </w:rPr>
        <w:t>5 that appealed to the audience (</w:t>
      </w:r>
      <w:r w:rsidRPr="009F1D99">
        <w:rPr>
          <w:rFonts w:ascii="Calibri" w:eastAsia="Calibri" w:hAnsi="Calibri" w:cs="Calibri"/>
          <w:sz w:val="22"/>
          <w:szCs w:val="22"/>
        </w:rPr>
        <w:t>HTML, CSS, JavaScript)</w:t>
      </w:r>
    </w:p>
    <w:p w14:paraId="3221D04A" w14:textId="54ADB27E" w:rsidR="009F1D99" w:rsidRDefault="009F1D99" w:rsidP="009F1D99">
      <w:pPr>
        <w:spacing w:line="220" w:lineRule="exact"/>
        <w:ind w:left="460"/>
        <w:rPr>
          <w:rFonts w:ascii="Calibri" w:eastAsia="Calibri" w:hAnsi="Calibri" w:cs="Calibri"/>
          <w:bCs/>
          <w:position w:val="1"/>
          <w:sz w:val="22"/>
          <w:szCs w:val="22"/>
        </w:rPr>
      </w:pPr>
      <w:r w:rsidRPr="009F1D99">
        <w:rPr>
          <w:rFonts w:ascii="Calibri" w:eastAsia="Verdana" w:hAnsi="Calibri" w:cs="Calibri"/>
          <w:position w:val="1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position w:val="1"/>
          <w:sz w:val="22"/>
          <w:szCs w:val="22"/>
        </w:rPr>
        <w:t>Handled</w:t>
      </w:r>
      <w:r>
        <w:rPr>
          <w:rFonts w:ascii="Calibri" w:eastAsia="Calibri" w:hAnsi="Calibri" w:cs="Calibri"/>
          <w:bCs/>
          <w:position w:val="1"/>
          <w:sz w:val="22"/>
          <w:szCs w:val="22"/>
        </w:rPr>
        <w:t xml:space="preserve"> all technical issues for the conference</w:t>
      </w:r>
    </w:p>
    <w:p w14:paraId="3CAF983F" w14:textId="77777777" w:rsidR="00A4450D" w:rsidRPr="009F1D99" w:rsidRDefault="00A4450D">
      <w:pPr>
        <w:spacing w:before="2" w:line="200" w:lineRule="exact"/>
        <w:rPr>
          <w:rFonts w:ascii="Calibri" w:hAnsi="Calibri" w:cs="Calibri"/>
          <w:sz w:val="22"/>
          <w:szCs w:val="22"/>
        </w:rPr>
      </w:pPr>
    </w:p>
    <w:p w14:paraId="1EC79996" w14:textId="65BC0CE9" w:rsidR="00542ECE" w:rsidRPr="00EA0FFA" w:rsidRDefault="00256149">
      <w:pPr>
        <w:tabs>
          <w:tab w:val="left" w:pos="9460"/>
        </w:tabs>
        <w:spacing w:line="280" w:lineRule="exact"/>
        <w:ind w:left="100"/>
        <w:rPr>
          <w:rFonts w:ascii="Calibri" w:hAnsi="Calibri" w:cs="Calibri"/>
          <w:color w:val="0096FF"/>
          <w:sz w:val="22"/>
          <w:szCs w:val="22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LEADERSHIP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EXPERIENCE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ab/>
      </w:r>
    </w:p>
    <w:p w14:paraId="6A5BDF10" w14:textId="77777777" w:rsidR="00542ECE" w:rsidRPr="009F1D99" w:rsidRDefault="00542ECE">
      <w:pPr>
        <w:spacing w:before="6" w:line="180" w:lineRule="exact"/>
        <w:rPr>
          <w:rFonts w:ascii="Calibri" w:hAnsi="Calibri" w:cs="Calibri"/>
          <w:sz w:val="22"/>
          <w:szCs w:val="22"/>
        </w:rPr>
      </w:pPr>
    </w:p>
    <w:p w14:paraId="6EFED697" w14:textId="77777777" w:rsidR="00542ECE" w:rsidRPr="009F1D99" w:rsidRDefault="00256149">
      <w:pPr>
        <w:spacing w:before="7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President </w:t>
      </w:r>
      <w:r w:rsidRPr="009F1D99">
        <w:rPr>
          <w:rFonts w:ascii="Calibri" w:eastAsia="Calibri" w:hAnsi="Calibri" w:cs="Calibri"/>
          <w:sz w:val="22"/>
          <w:szCs w:val="22"/>
        </w:rPr>
        <w:t>- DECA business club, experience leading over 150 students.</w:t>
      </w:r>
    </w:p>
    <w:p w14:paraId="417B467B" w14:textId="77777777" w:rsidR="00542ECE" w:rsidRPr="009F1D99" w:rsidRDefault="00256149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Machine learning </w:t>
      </w:r>
      <w:proofErr w:type="gramStart"/>
      <w:r w:rsidRPr="009F1D99">
        <w:rPr>
          <w:rFonts w:ascii="Calibri" w:eastAsia="Calibri" w:hAnsi="Calibri" w:cs="Calibri"/>
          <w:b/>
          <w:sz w:val="22"/>
          <w:szCs w:val="22"/>
        </w:rPr>
        <w:t xml:space="preserve">instructor </w:t>
      </w:r>
      <w:r w:rsidRPr="009F1D99">
        <w:rPr>
          <w:rFonts w:ascii="Calibri" w:eastAsia="Calibri" w:hAnsi="Calibri" w:cs="Calibri"/>
          <w:sz w:val="22"/>
          <w:szCs w:val="22"/>
        </w:rPr>
        <w:t>:</w:t>
      </w:r>
      <w:proofErr w:type="gramEnd"/>
      <w:r w:rsidRPr="009F1D99">
        <w:rPr>
          <w:rFonts w:ascii="Calibri" w:eastAsia="Calibri" w:hAnsi="Calibri" w:cs="Calibri"/>
          <w:sz w:val="22"/>
          <w:szCs w:val="22"/>
        </w:rPr>
        <w:t xml:space="preserve"> 3 years of volunteering with City of Brampton:</w:t>
      </w:r>
    </w:p>
    <w:p w14:paraId="314BBE9E" w14:textId="77777777" w:rsidR="00542ECE" w:rsidRPr="009F1D99" w:rsidRDefault="00256149">
      <w:pPr>
        <w:spacing w:before="7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Social Media Ambassador </w:t>
      </w:r>
      <w:r w:rsidRPr="009F1D99">
        <w:rPr>
          <w:rFonts w:ascii="Calibri" w:eastAsia="Calibri" w:hAnsi="Calibri" w:cs="Calibri"/>
          <w:sz w:val="22"/>
          <w:szCs w:val="22"/>
        </w:rPr>
        <w:t xml:space="preserve">- </w:t>
      </w:r>
      <w:proofErr w:type="spellStart"/>
      <w:r w:rsidRPr="009F1D99">
        <w:rPr>
          <w:rFonts w:ascii="Calibri" w:eastAsia="Calibri" w:hAnsi="Calibri" w:cs="Calibri"/>
          <w:sz w:val="22"/>
          <w:szCs w:val="22"/>
        </w:rPr>
        <w:t>StudentStarts</w:t>
      </w:r>
      <w:proofErr w:type="spellEnd"/>
      <w:r w:rsidRPr="009F1D99">
        <w:rPr>
          <w:rFonts w:ascii="Calibri" w:eastAsia="Calibri" w:hAnsi="Calibri" w:cs="Calibri"/>
          <w:sz w:val="22"/>
          <w:szCs w:val="22"/>
        </w:rPr>
        <w:t xml:space="preserve"> Hackathon</w:t>
      </w:r>
    </w:p>
    <w:p w14:paraId="41B67647" w14:textId="520A3041" w:rsidR="00542ECE" w:rsidRPr="00EA0FFA" w:rsidRDefault="00256149" w:rsidP="009F1D99">
      <w:pPr>
        <w:spacing w:before="2"/>
        <w:ind w:left="100"/>
        <w:rPr>
          <w:rFonts w:ascii="Calibri" w:eastAsia="Calibri" w:hAnsi="Calibri" w:cs="Calibri"/>
          <w:bCs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="009F1D99">
        <w:rPr>
          <w:rFonts w:ascii="Calibri" w:eastAsia="Calibri" w:hAnsi="Calibri" w:cs="Calibri"/>
          <w:b/>
          <w:sz w:val="22"/>
          <w:szCs w:val="22"/>
        </w:rPr>
        <w:t>Camp Counsellor</w:t>
      </w:r>
      <w:r w:rsidR="00EA0FFA">
        <w:rPr>
          <w:rFonts w:ascii="Calibri" w:eastAsia="Calibri" w:hAnsi="Calibri" w:cs="Calibri"/>
          <w:b/>
          <w:sz w:val="22"/>
          <w:szCs w:val="22"/>
        </w:rPr>
        <w:t xml:space="preserve">- </w:t>
      </w:r>
      <w:r w:rsidR="00EA0FFA" w:rsidRPr="00EA0FFA">
        <w:rPr>
          <w:rFonts w:ascii="Calibri" w:eastAsia="Calibri" w:hAnsi="Calibri" w:cs="Calibri"/>
          <w:bCs/>
          <w:sz w:val="22"/>
          <w:szCs w:val="22"/>
        </w:rPr>
        <w:t>City of Brampton</w:t>
      </w:r>
    </w:p>
    <w:p w14:paraId="6BEA2053" w14:textId="77777777" w:rsidR="00EA0FFA" w:rsidRPr="009F1D99" w:rsidRDefault="00EA0FFA" w:rsidP="009F1D99">
      <w:pPr>
        <w:spacing w:before="2"/>
        <w:ind w:left="100"/>
        <w:rPr>
          <w:rFonts w:ascii="Calibri" w:hAnsi="Calibri" w:cs="Calibri"/>
          <w:sz w:val="22"/>
          <w:szCs w:val="22"/>
        </w:rPr>
      </w:pPr>
    </w:p>
    <w:p w14:paraId="0FE4521F" w14:textId="77777777" w:rsidR="00542ECE" w:rsidRPr="00EA0FFA" w:rsidRDefault="00256149">
      <w:pPr>
        <w:tabs>
          <w:tab w:val="left" w:pos="9460"/>
        </w:tabs>
        <w:spacing w:line="280" w:lineRule="exact"/>
        <w:ind w:left="100"/>
        <w:rPr>
          <w:rFonts w:ascii="Calibri" w:hAnsi="Calibri" w:cs="Calibri"/>
          <w:color w:val="0096FF"/>
          <w:sz w:val="22"/>
          <w:szCs w:val="22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HACKATHONS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+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AWARDS.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ab/>
      </w:r>
    </w:p>
    <w:p w14:paraId="452F17F3" w14:textId="77777777" w:rsidR="00542ECE" w:rsidRPr="009F1D99" w:rsidRDefault="00542ECE">
      <w:pPr>
        <w:spacing w:before="1" w:line="180" w:lineRule="exact"/>
        <w:rPr>
          <w:rFonts w:ascii="Calibri" w:hAnsi="Calibri" w:cs="Calibri"/>
          <w:sz w:val="22"/>
          <w:szCs w:val="22"/>
        </w:rPr>
      </w:pPr>
    </w:p>
    <w:p w14:paraId="3AB690F5" w14:textId="3E8C5D76" w:rsidR="00542ECE" w:rsidRDefault="00256149">
      <w:pPr>
        <w:spacing w:before="20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>•</w:t>
      </w:r>
      <w:proofErr w:type="gramStart"/>
      <w:r w:rsidRPr="009F1D99">
        <w:rPr>
          <w:rFonts w:ascii="Calibri" w:eastAsia="Verdana" w:hAnsi="Calibri" w:cs="Calibri"/>
          <w:sz w:val="22"/>
          <w:szCs w:val="22"/>
        </w:rPr>
        <w:t xml:space="preserve">   </w:t>
      </w:r>
      <w:r w:rsidRPr="009F1D99">
        <w:rPr>
          <w:rFonts w:ascii="Calibri" w:eastAsia="Calibri" w:hAnsi="Calibri" w:cs="Calibri"/>
          <w:b/>
          <w:sz w:val="22"/>
          <w:szCs w:val="22"/>
        </w:rPr>
        <w:t>(</w:t>
      </w:r>
      <w:proofErr w:type="gramEnd"/>
      <w:r w:rsidRPr="009F1D99">
        <w:rPr>
          <w:rFonts w:ascii="Calibri" w:eastAsia="Calibri" w:hAnsi="Calibri" w:cs="Calibri"/>
          <w:b/>
          <w:sz w:val="22"/>
          <w:szCs w:val="22"/>
        </w:rPr>
        <w:t>Winner) HackThe6ix 2019</w:t>
      </w:r>
      <w:r w:rsidRPr="009F1D99">
        <w:rPr>
          <w:rFonts w:ascii="Calibri" w:eastAsia="Calibri" w:hAnsi="Calibri" w:cs="Calibri"/>
          <w:sz w:val="22"/>
          <w:szCs w:val="22"/>
        </w:rPr>
        <w:t>: Services to help the visual and/or hearing impaired</w:t>
      </w:r>
    </w:p>
    <w:p w14:paraId="5ED206DC" w14:textId="2B67376A" w:rsidR="007F03C1" w:rsidRDefault="00EA0FFA" w:rsidP="00EA0FFA">
      <w:pPr>
        <w:spacing w:before="2"/>
        <w:ind w:left="100"/>
        <w:rPr>
          <w:rFonts w:ascii="Calibri" w:eastAsia="Calibri" w:hAnsi="Calibri" w:cs="Calibri"/>
          <w:b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>
        <w:rPr>
          <w:rFonts w:ascii="Calibri" w:eastAsia="Calibri" w:hAnsi="Calibri" w:cs="Calibri"/>
          <w:b/>
          <w:sz w:val="22"/>
          <w:szCs w:val="22"/>
        </w:rPr>
        <w:t>Hack the North</w:t>
      </w:r>
      <w:r w:rsidR="007F03C1">
        <w:rPr>
          <w:rFonts w:ascii="Calibri" w:eastAsia="Calibri" w:hAnsi="Calibri" w:cs="Calibri"/>
          <w:b/>
          <w:sz w:val="22"/>
          <w:szCs w:val="22"/>
        </w:rPr>
        <w:t xml:space="preserve">: My vending machine project </w:t>
      </w:r>
    </w:p>
    <w:p w14:paraId="00F82687" w14:textId="482D9294" w:rsidR="007F03C1" w:rsidRDefault="007F03C1" w:rsidP="007F03C1">
      <w:pPr>
        <w:spacing w:before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 xml:space="preserve">  </w:t>
      </w:r>
      <w:r w:rsidRPr="007F03C1">
        <w:rPr>
          <w:rFonts w:ascii="Calibri" w:eastAsia="Verdana" w:hAnsi="Calibri" w:cs="Calibri"/>
          <w:sz w:val="22"/>
          <w:szCs w:val="22"/>
        </w:rPr>
        <w:t xml:space="preserve">•   </w:t>
      </w:r>
      <w:r w:rsidRPr="007F03C1">
        <w:rPr>
          <w:rFonts w:ascii="Calibri" w:eastAsia="Calibri" w:hAnsi="Calibri" w:cs="Calibri"/>
          <w:b/>
          <w:sz w:val="22"/>
          <w:szCs w:val="22"/>
        </w:rPr>
        <w:t xml:space="preserve">TD Elevate Hackathon: </w:t>
      </w:r>
      <w:proofErr w:type="spellStart"/>
      <w:r w:rsidRPr="007F03C1">
        <w:rPr>
          <w:rFonts w:ascii="Calibri" w:eastAsia="Calibri" w:hAnsi="Calibri" w:cs="Calibri"/>
          <w:bCs/>
          <w:sz w:val="22"/>
          <w:szCs w:val="22"/>
        </w:rPr>
        <w:t>EZsponsor</w:t>
      </w:r>
      <w:proofErr w:type="spellEnd"/>
      <w:r w:rsidRPr="007F03C1">
        <w:rPr>
          <w:rFonts w:ascii="Calibri" w:eastAsia="Calibri" w:hAnsi="Calibri" w:cs="Calibri"/>
          <w:bCs/>
          <w:sz w:val="22"/>
          <w:szCs w:val="22"/>
        </w:rPr>
        <w:t xml:space="preserve"> (app that allows shelters to request money)</w:t>
      </w:r>
      <w:r w:rsidRPr="007F03C1"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44F5371F" w14:textId="4B1F05B1" w:rsidR="007F03C1" w:rsidRPr="007F03C1" w:rsidRDefault="007F03C1" w:rsidP="007F03C1">
      <w:pPr>
        <w:spacing w:before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 xml:space="preserve">  </w:t>
      </w:r>
      <w:r w:rsidRPr="007F03C1">
        <w:rPr>
          <w:rFonts w:ascii="Calibri" w:eastAsia="Verdana" w:hAnsi="Calibri" w:cs="Calibri"/>
          <w:sz w:val="22"/>
          <w:szCs w:val="22"/>
        </w:rPr>
        <w:t xml:space="preserve">•   </w:t>
      </w:r>
      <w:proofErr w:type="spellStart"/>
      <w:r w:rsidRPr="007F03C1">
        <w:rPr>
          <w:rFonts w:ascii="Calibri" w:eastAsia="Calibri" w:hAnsi="Calibri" w:cs="Calibri"/>
          <w:b/>
          <w:sz w:val="22"/>
          <w:szCs w:val="22"/>
        </w:rPr>
        <w:t>TOHacks</w:t>
      </w:r>
      <w:proofErr w:type="spellEnd"/>
      <w:r w:rsidRPr="007F03C1">
        <w:rPr>
          <w:rFonts w:ascii="Calibri" w:eastAsia="Calibri" w:hAnsi="Calibri" w:cs="Calibri"/>
          <w:b/>
          <w:sz w:val="22"/>
          <w:szCs w:val="22"/>
        </w:rPr>
        <w:t>: Career Cruising Website</w:t>
      </w:r>
    </w:p>
    <w:p w14:paraId="08E3CC04" w14:textId="77777777" w:rsidR="00542ECE" w:rsidRPr="009F1D99" w:rsidRDefault="00256149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Rising Star Scholarship </w:t>
      </w:r>
      <w:r w:rsidRPr="009F1D99">
        <w:rPr>
          <w:rFonts w:ascii="Calibri" w:eastAsia="Calibri" w:hAnsi="Calibri" w:cs="Calibri"/>
          <w:sz w:val="22"/>
          <w:szCs w:val="22"/>
        </w:rPr>
        <w:t>from Dream Never Dies Foundation</w:t>
      </w:r>
    </w:p>
    <w:p w14:paraId="26167418" w14:textId="77777777" w:rsidR="00542ECE" w:rsidRPr="009F1D99" w:rsidRDefault="00256149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President’s Scholarship of Distinction </w:t>
      </w:r>
      <w:r w:rsidRPr="009F1D99">
        <w:rPr>
          <w:rFonts w:ascii="Calibri" w:eastAsia="Calibri" w:hAnsi="Calibri" w:cs="Calibri"/>
          <w:sz w:val="22"/>
          <w:szCs w:val="22"/>
        </w:rPr>
        <w:t>from University of Waterloo</w:t>
      </w:r>
    </w:p>
    <w:p w14:paraId="467090DD" w14:textId="77777777" w:rsidR="00542ECE" w:rsidRPr="009F1D99" w:rsidRDefault="00256149">
      <w:pPr>
        <w:spacing w:before="7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DECA Provincials champion </w:t>
      </w:r>
      <w:r w:rsidRPr="009F1D99">
        <w:rPr>
          <w:rFonts w:ascii="Calibri" w:eastAsia="Calibri" w:hAnsi="Calibri" w:cs="Calibri"/>
          <w:sz w:val="22"/>
          <w:szCs w:val="22"/>
        </w:rPr>
        <w:t>2019</w:t>
      </w:r>
    </w:p>
    <w:p w14:paraId="262BE676" w14:textId="77777777" w:rsidR="00542ECE" w:rsidRPr="009F1D99" w:rsidRDefault="00256149">
      <w:pPr>
        <w:spacing w:before="7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Outstanding Achievement Award </w:t>
      </w:r>
      <w:r w:rsidRPr="009F1D99">
        <w:rPr>
          <w:rFonts w:ascii="Calibri" w:eastAsia="Calibri" w:hAnsi="Calibri" w:cs="Calibri"/>
          <w:sz w:val="22"/>
          <w:szCs w:val="22"/>
        </w:rPr>
        <w:t>Visual Arts</w:t>
      </w:r>
    </w:p>
    <w:p w14:paraId="34703608" w14:textId="4E4261FC" w:rsidR="00EA0FFA" w:rsidRDefault="00256149" w:rsidP="00EA0FFA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Certificate of Excellence </w:t>
      </w:r>
      <w:r w:rsidRPr="009F1D99">
        <w:rPr>
          <w:rFonts w:ascii="Calibri" w:eastAsia="Calibri" w:hAnsi="Calibri" w:cs="Calibri"/>
          <w:sz w:val="22"/>
          <w:szCs w:val="22"/>
        </w:rPr>
        <w:t>Honour</w:t>
      </w:r>
      <w:r w:rsidRPr="009F1D99">
        <w:rPr>
          <w:rFonts w:ascii="Calibri" w:eastAsia="Calibri" w:hAnsi="Calibri" w:cs="Calibri"/>
          <w:sz w:val="22"/>
          <w:szCs w:val="22"/>
        </w:rPr>
        <w:t xml:space="preserve"> Roll</w:t>
      </w:r>
    </w:p>
    <w:p w14:paraId="63B5F210" w14:textId="77777777" w:rsidR="00EA0FFA" w:rsidRPr="00EA0FFA" w:rsidRDefault="00EA0FFA" w:rsidP="00EA0FFA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</w:p>
    <w:p w14:paraId="294AC06B" w14:textId="71891ED1" w:rsidR="00542ECE" w:rsidRPr="00EA0FFA" w:rsidRDefault="00256149">
      <w:pPr>
        <w:tabs>
          <w:tab w:val="left" w:pos="9460"/>
        </w:tabs>
        <w:spacing w:line="280" w:lineRule="exact"/>
        <w:ind w:left="100"/>
        <w:rPr>
          <w:rFonts w:ascii="Calibri" w:hAnsi="Calibri" w:cs="Calibri"/>
          <w:sz w:val="22"/>
          <w:szCs w:val="22"/>
        </w:rPr>
      </w:pP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PROJECTS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(hosted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on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github</w:t>
      </w:r>
      <w:proofErr w:type="spellEnd"/>
      <w:r w:rsidRPr="00EA0FFA">
        <w:rPr>
          <w:rFonts w:ascii="Calibri" w:eastAsia="Calibri" w:hAnsi="Calibri" w:cs="Calibri"/>
          <w:b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)</w:t>
      </w:r>
      <w:r w:rsidRPr="00EA0FFA">
        <w:rPr>
          <w:rFonts w:ascii="Calibri" w:hAnsi="Calibri" w:cs="Calibri"/>
          <w:color w:val="0096FF"/>
          <w:sz w:val="22"/>
          <w:szCs w:val="22"/>
          <w:u w:val="single" w:color="000000"/>
          <w14:textFill>
            <w14:gradFill>
              <w14:gsLst>
                <w14:gs w14:pos="0">
                  <w14:srgbClr w14:val="0096FF">
                    <w14:shade w14:val="30000"/>
                    <w14:satMod w14:val="115000"/>
                  </w14:srgbClr>
                </w14:gs>
                <w14:gs w14:pos="50000">
                  <w14:srgbClr w14:val="0096FF">
                    <w14:shade w14:val="67500"/>
                    <w14:satMod w14:val="115000"/>
                  </w14:srgbClr>
                </w14:gs>
                <w14:gs w14:pos="100000">
                  <w14:srgbClr w14:val="00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EA0FFA">
        <w:rPr>
          <w:rFonts w:ascii="Calibri" w:hAnsi="Calibri" w:cs="Calibri"/>
          <w:sz w:val="22"/>
          <w:szCs w:val="22"/>
        </w:rPr>
        <w:tab/>
      </w:r>
    </w:p>
    <w:p w14:paraId="33C49BBE" w14:textId="77777777" w:rsidR="00542ECE" w:rsidRPr="009F1D99" w:rsidRDefault="00542ECE">
      <w:pPr>
        <w:spacing w:before="4" w:line="180" w:lineRule="exact"/>
        <w:rPr>
          <w:rFonts w:ascii="Calibri" w:hAnsi="Calibri" w:cs="Calibri"/>
          <w:sz w:val="22"/>
          <w:szCs w:val="22"/>
        </w:rPr>
      </w:pPr>
    </w:p>
    <w:p w14:paraId="18979DD2" w14:textId="77777777" w:rsidR="00542ECE" w:rsidRPr="009F1D99" w:rsidRDefault="00256149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 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Career Cruising Website- </w:t>
      </w:r>
      <w:r w:rsidRPr="009F1D99">
        <w:rPr>
          <w:rFonts w:ascii="Calibri" w:eastAsia="Calibri" w:hAnsi="Calibri" w:cs="Calibri"/>
          <w:sz w:val="22"/>
          <w:szCs w:val="22"/>
        </w:rPr>
        <w:t>Helping teens choose the right career path for them (HTML and CSS)</w:t>
      </w:r>
    </w:p>
    <w:p w14:paraId="3271F133" w14:textId="7027472B" w:rsidR="00542ECE" w:rsidRDefault="00256149" w:rsidP="00EA0FFA">
      <w:pPr>
        <w:spacing w:before="5" w:line="240" w:lineRule="exact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position w:val="-1"/>
          <w:sz w:val="22"/>
          <w:szCs w:val="22"/>
        </w:rPr>
        <w:t xml:space="preserve">•    </w:t>
      </w:r>
      <w:r w:rsidRPr="009F1D99">
        <w:rPr>
          <w:rFonts w:ascii="Calibri" w:eastAsia="Calibri" w:hAnsi="Calibri" w:cs="Calibri"/>
          <w:b/>
          <w:position w:val="-1"/>
          <w:sz w:val="22"/>
          <w:szCs w:val="22"/>
        </w:rPr>
        <w:t>HackThe6ix winning project</w:t>
      </w:r>
      <w:r w:rsidRPr="009F1D99">
        <w:rPr>
          <w:rFonts w:ascii="Calibri" w:eastAsia="Calibri" w:hAnsi="Calibri" w:cs="Calibri"/>
          <w:position w:val="-1"/>
          <w:sz w:val="22"/>
          <w:szCs w:val="22"/>
        </w:rPr>
        <w:t xml:space="preserve">- Designed website for caretakers to keep track of multiple patients </w:t>
      </w:r>
    </w:p>
    <w:p w14:paraId="2338BAA1" w14:textId="401110AA" w:rsidR="00EA0FFA" w:rsidRDefault="00EA0FFA" w:rsidP="00EA0FFA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 </w:t>
      </w:r>
      <w:r>
        <w:rPr>
          <w:rFonts w:ascii="Calibri" w:eastAsia="Calibri" w:hAnsi="Calibri" w:cs="Calibri"/>
          <w:b/>
          <w:sz w:val="22"/>
          <w:szCs w:val="22"/>
        </w:rPr>
        <w:t>Livelihood Cafe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 Website- </w:t>
      </w:r>
      <w:r>
        <w:rPr>
          <w:rFonts w:ascii="Calibri" w:eastAsia="Calibri" w:hAnsi="Calibri" w:cs="Calibri"/>
          <w:sz w:val="22"/>
          <w:szCs w:val="22"/>
        </w:rPr>
        <w:t>Website for a café in Toronto</w:t>
      </w:r>
    </w:p>
    <w:p w14:paraId="7DBA2035" w14:textId="4FA2ADC8" w:rsidR="007F03C1" w:rsidRDefault="007F03C1" w:rsidP="007F03C1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  <w:r w:rsidRPr="009F1D99">
        <w:rPr>
          <w:rFonts w:ascii="Calibri" w:eastAsia="Verdana" w:hAnsi="Calibri" w:cs="Calibri"/>
          <w:sz w:val="22"/>
          <w:szCs w:val="22"/>
        </w:rPr>
        <w:t xml:space="preserve">•   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EZSponsor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:</w:t>
      </w:r>
      <w:r w:rsidRPr="009F1D99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Uses REST API to request funds from donors for homeless shelters</w:t>
      </w:r>
      <w:bookmarkStart w:id="0" w:name="_GoBack"/>
      <w:bookmarkEnd w:id="0"/>
    </w:p>
    <w:p w14:paraId="69B91DD3" w14:textId="77777777" w:rsidR="007F03C1" w:rsidRDefault="007F03C1" w:rsidP="00EA0FFA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</w:p>
    <w:p w14:paraId="56F19C80" w14:textId="77777777" w:rsidR="007F03C1" w:rsidRPr="009F1D99" w:rsidRDefault="007F03C1" w:rsidP="00EA0FFA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</w:p>
    <w:p w14:paraId="27134720" w14:textId="77777777" w:rsidR="00EA0FFA" w:rsidRPr="009F1D99" w:rsidRDefault="00EA0FFA" w:rsidP="00EA0FFA">
      <w:pPr>
        <w:spacing w:before="5" w:line="240" w:lineRule="exact"/>
        <w:ind w:left="100"/>
        <w:rPr>
          <w:rFonts w:ascii="Calibri" w:eastAsia="Calibri" w:hAnsi="Calibri" w:cs="Calibri"/>
          <w:sz w:val="22"/>
          <w:szCs w:val="22"/>
        </w:rPr>
      </w:pPr>
    </w:p>
    <w:sectPr w:rsidR="00EA0FFA" w:rsidRPr="009F1D99">
      <w:type w:val="continuous"/>
      <w:pgSz w:w="12240" w:h="15840"/>
      <w:pgMar w:top="10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617E"/>
    <w:multiLevelType w:val="hybridMultilevel"/>
    <w:tmpl w:val="B184C22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7B54B7B"/>
    <w:multiLevelType w:val="multilevel"/>
    <w:tmpl w:val="0332E8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D331609"/>
    <w:multiLevelType w:val="hybridMultilevel"/>
    <w:tmpl w:val="F5521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167B17"/>
    <w:multiLevelType w:val="multilevel"/>
    <w:tmpl w:val="0230278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00C25"/>
    <w:multiLevelType w:val="hybridMultilevel"/>
    <w:tmpl w:val="529C9E9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61D1674C"/>
    <w:multiLevelType w:val="multilevel"/>
    <w:tmpl w:val="230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ECE"/>
    <w:rsid w:val="00256149"/>
    <w:rsid w:val="00542ECE"/>
    <w:rsid w:val="007F03C1"/>
    <w:rsid w:val="00912FCF"/>
    <w:rsid w:val="00985104"/>
    <w:rsid w:val="009F1D99"/>
    <w:rsid w:val="00A4450D"/>
    <w:rsid w:val="00EA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B368F55"/>
  <w15:docId w15:val="{0B2B8605-3EB3-414A-9506-87BFC3CF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D99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44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F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0F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2MUla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a14" TargetMode="External"/><Relationship Id="rId5" Type="http://schemas.openxmlformats.org/officeDocument/2006/relationships/hyperlink" Target="mailto:dchaudhery@edu.uwaterloo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Dea Chaudhery</cp:lastModifiedBy>
  <cp:revision>3</cp:revision>
  <dcterms:created xsi:type="dcterms:W3CDTF">2020-01-05T06:49:00Z</dcterms:created>
  <dcterms:modified xsi:type="dcterms:W3CDTF">2020-01-05T07:24:00Z</dcterms:modified>
</cp:coreProperties>
</file>